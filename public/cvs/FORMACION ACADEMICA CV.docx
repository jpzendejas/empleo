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55" w:rsidRDefault="00096755" w:rsidP="00096755">
      <w:pPr>
        <w:rPr>
          <w:sz w:val="20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152400</wp:posOffset>
                </wp:positionV>
                <wp:extent cx="800100" cy="1028700"/>
                <wp:effectExtent l="0" t="4445" r="0" b="0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233296" id="Rectángulo 11" o:spid="_x0000_s1026" style="position:absolute;margin-left:22.2pt;margin-top:12pt;width:63pt;height:8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" stroked="f" strokecolor="gray">
                <v:stroke joinstyle="round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65405</wp:posOffset>
                </wp:positionV>
                <wp:extent cx="4228465" cy="505460"/>
                <wp:effectExtent l="3810" t="3175" r="6350" b="571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8465" cy="505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6755" w:rsidRPr="00096755" w:rsidRDefault="00096755" w:rsidP="00096755">
                            <w:pPr>
                              <w:pStyle w:val="Ttulo2"/>
                              <w:numPr>
                                <w:ilvl w:val="0"/>
                                <w:numId w:val="0"/>
                              </w:numPr>
                              <w:ind w:left="576" w:hanging="576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00"/>
                                <w:lang w:val="es-MX"/>
                              </w:rPr>
                              <w:t>GUSTAVO  CHAVEZ   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99pt;margin-top:5.15pt;width:332.95pt;height:39.8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" stroked="f">
                <v:fill opacity="32896f"/>
                <v:textbox inset="0,0,0,0">
                  <w:txbxContent>
                    <w:p w:rsidR="00096755" w:rsidRPr="00096755" w:rsidRDefault="00096755" w:rsidP="00096755">
                      <w:pPr>
                        <w:pStyle w:val="Ttulo2"/>
                        <w:numPr>
                          <w:ilvl w:val="0"/>
                          <w:numId w:val="0"/>
                        </w:numPr>
                        <w:ind w:left="576" w:hanging="576"/>
                        <w:rPr>
                          <w:lang w:val="es-MX"/>
                        </w:rPr>
                      </w:pPr>
                      <w:r>
                        <w:rPr>
                          <w:b/>
                          <w:bCs/>
                          <w:color w:val="808000"/>
                          <w:lang w:val="es-MX"/>
                        </w:rPr>
                        <w:t>GUSTAVO  CHAVEZ   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114300</wp:posOffset>
                </wp:positionV>
                <wp:extent cx="0" cy="914400"/>
                <wp:effectExtent l="13335" t="13970" r="5715" b="5080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73CA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9pt" to="44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" strokeweight=".26mm">
                <v:stroke joinstyle="miter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13765" cy="1028065"/>
                <wp:effectExtent l="0" t="0" r="19685" b="1968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028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755" w:rsidRDefault="008F27EA" w:rsidP="0009675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7C6024F" wp14:editId="3253848A">
                                  <wp:extent cx="713740" cy="927735"/>
                                  <wp:effectExtent l="0" t="0" r="0" b="571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foto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3740" cy="927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96755" w:rsidRDefault="00096755" w:rsidP="00096755">
                            <w:pPr>
                              <w:jc w:val="center"/>
                            </w:pPr>
                          </w:p>
                          <w:p w:rsidR="00096755" w:rsidRDefault="00096755" w:rsidP="00096755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7" type="#_x0000_t202" style="position:absolute;margin-left:0;margin-top:9pt;width:71.95pt;height:80.9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">
                <v:textbox>
                  <w:txbxContent>
                    <w:p w:rsidR="00096755" w:rsidRDefault="008F27EA" w:rsidP="00096755">
                      <w:pPr>
                        <w:jc w:val="center"/>
                      </w:pPr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7C6024F" wp14:editId="3253848A">
                            <wp:extent cx="713740" cy="927735"/>
                            <wp:effectExtent l="0" t="0" r="0" b="571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fot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3740" cy="927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96755" w:rsidRDefault="00096755" w:rsidP="00096755">
                      <w:pPr>
                        <w:jc w:val="center"/>
                      </w:pPr>
                    </w:p>
                    <w:p w:rsidR="00096755" w:rsidRDefault="00096755" w:rsidP="00096755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096755" w:rsidRDefault="00096755" w:rsidP="00096755"/>
    <w:p w:rsidR="00096755" w:rsidRDefault="00096755" w:rsidP="00096755">
      <w:pPr>
        <w:jc w:val="center"/>
        <w:rPr>
          <w:sz w:val="20"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457700" cy="0"/>
                <wp:effectExtent l="13335" t="9525" r="5715" b="9525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44C2A" id="Conector recto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7.8pt" to="468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" strokeweight=".26mm">
                <v:stroke joinstyle="miter"/>
              </v:line>
            </w:pict>
          </mc:Fallback>
        </mc:AlternateContent>
      </w:r>
    </w:p>
    <w:p w:rsidR="00096755" w:rsidRDefault="00096755" w:rsidP="00096755">
      <w:pPr>
        <w:jc w:val="right"/>
      </w:pPr>
    </w:p>
    <w:p w:rsidR="00096755" w:rsidRDefault="00096755" w:rsidP="00096755">
      <w:pPr>
        <w:jc w:val="right"/>
      </w:pPr>
    </w:p>
    <w:p w:rsidR="00096755" w:rsidRDefault="00096755" w:rsidP="00096755"/>
    <w:p w:rsidR="00096755" w:rsidRDefault="00096755" w:rsidP="00096755"/>
    <w:p w:rsidR="00096755" w:rsidRPr="00FB5D0D" w:rsidRDefault="00096755" w:rsidP="00096755">
      <w:r>
        <w:rPr>
          <w:noProof/>
          <w:lang w:val="es-MX" w:eastAsia="es-MX"/>
        </w:rPr>
        <mc:AlternateContent>
          <mc:Choice Requires="wps">
            <w:drawing>
              <wp:anchor distT="0" distB="0" distL="89535" distR="89535" simplePos="0" relativeHeight="251659264" behindDoc="0" locked="0" layoutInCell="1" allowOverlap="1">
                <wp:simplePos x="0" y="0"/>
                <wp:positionH relativeFrom="page">
                  <wp:posOffset>1036320</wp:posOffset>
                </wp:positionH>
                <wp:positionV relativeFrom="paragraph">
                  <wp:posOffset>-29210</wp:posOffset>
                </wp:positionV>
                <wp:extent cx="5761990" cy="1050925"/>
                <wp:effectExtent l="7620" t="4445" r="2540" b="1905"/>
                <wp:wrapSquare wrapText="largest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1990" cy="10509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075"/>
                            </w:tblGrid>
                            <w:tr w:rsidR="00096755">
                              <w:trPr>
                                <w:trHeight w:val="566"/>
                              </w:trPr>
                              <w:tc>
                                <w:tcPr>
                                  <w:tcW w:w="9075" w:type="dxa"/>
                                  <w:shd w:val="clear" w:color="auto" w:fill="auto"/>
                                </w:tcPr>
                                <w:p w:rsidR="00096755" w:rsidRDefault="00096755">
                                  <w:r>
                                    <w:t>Av. SALAMANCA 215-A</w:t>
                                  </w:r>
                                </w:p>
                                <w:p w:rsidR="00096755" w:rsidRDefault="00096755">
                                  <w:r>
                                    <w:t>COL. SAN ISIDRO   CP 36780</w:t>
                                  </w:r>
                                </w:p>
                                <w:p w:rsidR="00096755" w:rsidRDefault="00096755">
                                  <w:r>
                                    <w:t>Fecha de nacimiento: 9 DE MAYO 1968</w:t>
                                  </w:r>
                                </w:p>
                                <w:p w:rsidR="00096755" w:rsidRDefault="00096755">
                                  <w:r>
                                    <w:t>1262163-- 4641360180</w:t>
                                  </w:r>
                                </w:p>
                                <w:p w:rsidR="00096755" w:rsidRPr="00096755" w:rsidRDefault="00096755">
                                  <w:pPr>
                                    <w:rPr>
                                      <w:color w:val="0070C0"/>
                                      <w:u w:val="single"/>
                                    </w:rPr>
                                  </w:pPr>
                                  <w:r w:rsidRPr="00096755">
                                    <w:rPr>
                                      <w:color w:val="0070C0"/>
                                      <w:u w:val="single"/>
                                    </w:rPr>
                                    <w:t>tavogchm09@hotmail.com</w:t>
                                  </w:r>
                                </w:p>
                                <w:p w:rsidR="00096755" w:rsidRDefault="00096755"/>
                              </w:tc>
                            </w:tr>
                          </w:tbl>
                          <w:p w:rsidR="00096755" w:rsidRDefault="00096755" w:rsidP="0009675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81.6pt;margin-top:-2.3pt;width:453.7pt;height:82.75pt;z-index:251659264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075"/>
                      </w:tblGrid>
                      <w:tr w:rsidR="00096755">
                        <w:trPr>
                          <w:trHeight w:val="566"/>
                        </w:trPr>
                        <w:tc>
                          <w:tcPr>
                            <w:tcW w:w="9075" w:type="dxa"/>
                            <w:shd w:val="clear" w:color="auto" w:fill="auto"/>
                          </w:tcPr>
                          <w:p w:rsidR="00096755" w:rsidRDefault="00096755">
                            <w:r>
                              <w:t>Av. SALAMANCA 215-A</w:t>
                            </w:r>
                          </w:p>
                          <w:p w:rsidR="00096755" w:rsidRDefault="00096755">
                            <w:r>
                              <w:t>COL. SAN ISIDRO   CP 36780</w:t>
                            </w:r>
                          </w:p>
                          <w:p w:rsidR="00096755" w:rsidRDefault="00096755">
                            <w:r>
                              <w:t>Fecha de nacimiento: 9 DE MAYO 1968</w:t>
                            </w:r>
                          </w:p>
                          <w:p w:rsidR="00096755" w:rsidRDefault="00096755">
                            <w:r>
                              <w:t>1262163-- 4641360180</w:t>
                            </w:r>
                          </w:p>
                          <w:p w:rsidR="00096755" w:rsidRPr="00096755" w:rsidRDefault="00096755">
                            <w:pPr>
                              <w:rPr>
                                <w:color w:val="0070C0"/>
                                <w:u w:val="single"/>
                              </w:rPr>
                            </w:pPr>
                            <w:r w:rsidRPr="00096755">
                              <w:rPr>
                                <w:color w:val="0070C0"/>
                                <w:u w:val="single"/>
                              </w:rPr>
                              <w:t>tavogchm09@hotmail.com</w:t>
                            </w:r>
                          </w:p>
                          <w:p w:rsidR="00096755" w:rsidRDefault="00096755"/>
                        </w:tc>
                      </w:tr>
                    </w:tbl>
                    <w:p w:rsidR="00096755" w:rsidRDefault="00096755" w:rsidP="00096755">
                      <w:r>
                        <w:t xml:space="preserve"> </w: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21590</wp:posOffset>
                </wp:positionV>
                <wp:extent cx="2174240" cy="228600"/>
                <wp:effectExtent l="1270" t="0" r="0" b="3810"/>
                <wp:wrapNone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81E96" id="Rectángulo 5" o:spid="_x0000_s1026" style="position:absolute;margin-left:-.2pt;margin-top:1.7pt;width:171.2pt;height:18pt;z-index:-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" fillcolor="#9cf" stroked="f" strokecolor="gray">
                <v:fill angle="270" focus="100%" type="gradient"/>
                <v:stroke joinstyle="round"/>
              </v:rect>
            </w:pict>
          </mc:Fallback>
        </mc:AlternateContent>
      </w:r>
      <w:r>
        <w:rPr>
          <w:b/>
          <w:sz w:val="28"/>
          <w:szCs w:val="28"/>
        </w:rPr>
        <w:t>Formación académica</w:t>
      </w:r>
    </w:p>
    <w:p w:rsidR="00096755" w:rsidRDefault="00096755" w:rsidP="00096755">
      <w:pPr>
        <w:rPr>
          <w:sz w:val="16"/>
          <w:szCs w:val="16"/>
        </w:rPr>
      </w:pPr>
    </w:p>
    <w:p w:rsidR="00096755" w:rsidRDefault="00096755" w:rsidP="00096755">
      <w:pPr>
        <w:numPr>
          <w:ilvl w:val="0"/>
          <w:numId w:val="2"/>
        </w:numPr>
        <w:tabs>
          <w:tab w:val="left" w:pos="540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t>1992</w:t>
      </w:r>
      <w:r>
        <w:rPr>
          <w:sz w:val="22"/>
          <w:szCs w:val="22"/>
        </w:rPr>
        <w:tab/>
        <w:t xml:space="preserve">Técnico Diseño </w:t>
      </w:r>
      <w:r w:rsidR="006368CA">
        <w:rPr>
          <w:sz w:val="22"/>
          <w:szCs w:val="22"/>
        </w:rPr>
        <w:t>Arquitectónico</w:t>
      </w:r>
    </w:p>
    <w:p w:rsidR="00096755" w:rsidRDefault="00096755" w:rsidP="004B0507">
      <w:pPr>
        <w:tabs>
          <w:tab w:val="left" w:pos="6840"/>
        </w:tabs>
        <w:ind w:left="708" w:firstLine="708"/>
        <w:rPr>
          <w:sz w:val="28"/>
          <w:szCs w:val="28"/>
        </w:rPr>
      </w:pPr>
      <w:r>
        <w:rPr>
          <w:sz w:val="22"/>
          <w:szCs w:val="22"/>
        </w:rPr>
        <w:t>I.B.E.S.S</w:t>
      </w:r>
      <w:r w:rsidR="004B0507">
        <w:rPr>
          <w:sz w:val="22"/>
          <w:szCs w:val="22"/>
        </w:rPr>
        <w:tab/>
      </w:r>
    </w:p>
    <w:p w:rsidR="00096755" w:rsidRDefault="00096755" w:rsidP="00096755">
      <w:pPr>
        <w:rPr>
          <w:sz w:val="28"/>
          <w:szCs w:val="28"/>
        </w:rPr>
      </w:pPr>
    </w:p>
    <w:p w:rsidR="00096755" w:rsidRDefault="00096755" w:rsidP="00096755">
      <w:pPr>
        <w:rPr>
          <w:sz w:val="16"/>
          <w:szCs w:val="16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17780</wp:posOffset>
                </wp:positionV>
                <wp:extent cx="2174240" cy="228600"/>
                <wp:effectExtent l="1270" t="1905" r="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CA14B" id="Rectángulo 4" o:spid="_x0000_s1026" style="position:absolute;margin-left:-.2pt;margin-top:1.4pt;width:171.2pt;height:18pt;z-index:-2516500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" fillcolor="#9cf" stroked="f" strokecolor="gray">
                <v:fill angle="270" focus="100%" type="gradient"/>
                <v:stroke joinstyle="round"/>
              </v:rect>
            </w:pict>
          </mc:Fallback>
        </mc:AlternateContent>
      </w:r>
      <w:r>
        <w:rPr>
          <w:b/>
          <w:sz w:val="28"/>
          <w:szCs w:val="28"/>
        </w:rPr>
        <w:t>Experiencia laboral</w:t>
      </w:r>
    </w:p>
    <w:p w:rsidR="00096755" w:rsidRDefault="00096755" w:rsidP="00096755">
      <w:pPr>
        <w:rPr>
          <w:sz w:val="16"/>
          <w:szCs w:val="16"/>
        </w:rPr>
      </w:pPr>
    </w:p>
    <w:p w:rsidR="002F44B9" w:rsidRPr="002F44B9" w:rsidRDefault="002F44B9" w:rsidP="002F44B9">
      <w:pPr>
        <w:numPr>
          <w:ilvl w:val="0"/>
          <w:numId w:val="3"/>
        </w:numPr>
        <w:tabs>
          <w:tab w:val="left" w:pos="540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t>Ene 2011-Ene 2020   ICISA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Ingeniera Control e Instrumentación 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</w:t>
      </w:r>
      <w:r>
        <w:rPr>
          <w:rFonts w:ascii="Calibri" w:eastAsia="Calibri" w:hAnsi="Calibri" w:cs="Calibri"/>
          <w:sz w:val="22"/>
          <w:szCs w:val="22"/>
        </w:rPr>
        <w:t>Montecito no 38. Piso 20 oficinas 341, Del, Benito Juárez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Estado de México</w:t>
      </w:r>
    </w:p>
    <w:p w:rsidR="00FB5D0D" w:rsidRDefault="002F44B9" w:rsidP="00FB5D0D">
      <w:pPr>
        <w:tabs>
          <w:tab w:val="left" w:pos="540"/>
        </w:tabs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4641072438</w:t>
      </w:r>
    </w:p>
    <w:p w:rsidR="002F44B9" w:rsidRPr="00FB5D0D" w:rsidRDefault="002F44B9" w:rsidP="00FB5D0D">
      <w:pPr>
        <w:tabs>
          <w:tab w:val="left" w:pos="540"/>
        </w:tabs>
        <w:ind w:left="720"/>
        <w:rPr>
          <w:rFonts w:ascii="Calibri" w:eastAsia="Calibri" w:hAnsi="Calibri" w:cs="Calibri"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</w:t>
      </w:r>
      <w:r w:rsidR="008F27EA">
        <w:rPr>
          <w:sz w:val="22"/>
          <w:szCs w:val="22"/>
        </w:rPr>
        <w:t xml:space="preserve">  </w:t>
      </w:r>
      <w:bookmarkStart w:id="0" w:name="_GoBack"/>
      <w:bookmarkEnd w:id="0"/>
      <w:r>
        <w:rPr>
          <w:sz w:val="22"/>
          <w:szCs w:val="22"/>
        </w:rPr>
        <w:t xml:space="preserve">   </w:t>
      </w:r>
      <w:r w:rsidR="008F27EA">
        <w:rPr>
          <w:sz w:val="22"/>
          <w:szCs w:val="22"/>
        </w:rPr>
        <w:t>.-</w:t>
      </w:r>
      <w:r>
        <w:rPr>
          <w:sz w:val="22"/>
          <w:szCs w:val="22"/>
        </w:rPr>
        <w:t xml:space="preserve"> </w:t>
      </w:r>
      <w:r w:rsidRPr="002F44B9">
        <w:rPr>
          <w:b/>
          <w:sz w:val="22"/>
          <w:szCs w:val="22"/>
        </w:rPr>
        <w:t xml:space="preserve">Supervisor  montaje de tubería e equipos mecánicos </w:t>
      </w:r>
    </w:p>
    <w:p w:rsidR="002F44B9" w:rsidRDefault="002F44B9" w:rsidP="002F44B9">
      <w:pPr>
        <w:tabs>
          <w:tab w:val="left" w:pos="54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</w:t>
      </w:r>
      <w:r w:rsidRPr="002F44B9">
        <w:rPr>
          <w:b/>
        </w:rPr>
        <w:t>OBRAS</w:t>
      </w:r>
      <w:r w:rsidR="006368CA" w:rsidRPr="002F44B9">
        <w:rPr>
          <w:b/>
        </w:rPr>
        <w:t>:</w:t>
      </w:r>
      <w:r w:rsidR="006368CA">
        <w:rPr>
          <w:sz w:val="22"/>
          <w:szCs w:val="22"/>
        </w:rPr>
        <w:t xml:space="preserve"> Complejo</w:t>
      </w:r>
      <w:r>
        <w:rPr>
          <w:sz w:val="22"/>
          <w:szCs w:val="22"/>
        </w:rPr>
        <w:t xml:space="preserve"> de cangrejera Coatzacoalcos Ver.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Termoeléctrica de Cuautla Morelos.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Integración de ciclo combinado (Iberdrola)-Pemex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Salamanca Gto.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Ciclo Combinado (Iberdrola) Dulce Nombre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Monterrey NL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Ciclo Combinado (Iberdrola) Ensenada B.C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Ciclo Combinado (Iberdrola) San Juan de Rio Qro.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(Dunor)   Empalme Sonora 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Ciclo combinado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(Iberdrola) Topolobampo II y III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Los Mochis Sinaloa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(GE energía) valle de México </w:t>
      </w:r>
    </w:p>
    <w:p w:rsidR="002F44B9" w:rsidRDefault="002F44B9" w:rsidP="002F44B9">
      <w:pPr>
        <w:tabs>
          <w:tab w:val="left" w:pos="54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CD saghun Eso México</w:t>
      </w:r>
    </w:p>
    <w:p w:rsidR="0070385A" w:rsidRDefault="00FB5D0D" w:rsidP="002F44B9">
      <w:pPr>
        <w:tabs>
          <w:tab w:val="left" w:pos="540"/>
        </w:tabs>
        <w:rPr>
          <w:b/>
          <w:sz w:val="22"/>
          <w:szCs w:val="22"/>
          <w:lang w:val="en-US"/>
        </w:rPr>
      </w:pPr>
      <w:r w:rsidRPr="00FB5D0D">
        <w:rPr>
          <w:sz w:val="72"/>
          <w:szCs w:val="72"/>
          <w:lang w:val="en-US"/>
        </w:rPr>
        <w:t>.</w:t>
      </w:r>
      <w:r>
        <w:rPr>
          <w:b/>
          <w:sz w:val="22"/>
          <w:szCs w:val="22"/>
          <w:lang w:val="en-US"/>
        </w:rPr>
        <w:t xml:space="preserve">        </w:t>
      </w:r>
      <w:r w:rsidR="002F44B9">
        <w:rPr>
          <w:b/>
          <w:sz w:val="22"/>
          <w:szCs w:val="22"/>
          <w:lang w:val="en-US"/>
        </w:rPr>
        <w:t xml:space="preserve"> </w:t>
      </w:r>
      <w:r w:rsidR="003959BF" w:rsidRPr="00F04B94">
        <w:rPr>
          <w:b/>
          <w:sz w:val="22"/>
          <w:szCs w:val="22"/>
          <w:lang w:val="en-US"/>
        </w:rPr>
        <w:t>May 2010- Feb 2011      TERMO</w:t>
      </w:r>
      <w:r w:rsidR="00F04B94" w:rsidRPr="00F04B94">
        <w:rPr>
          <w:b/>
          <w:sz w:val="22"/>
          <w:szCs w:val="22"/>
          <w:lang w:val="en-US"/>
        </w:rPr>
        <w:t>TEC</w:t>
      </w:r>
      <w:r w:rsidR="00F04B94" w:rsidRPr="002F44B9">
        <w:rPr>
          <w:b/>
          <w:sz w:val="22"/>
          <w:szCs w:val="22"/>
          <w:lang w:val="en-US"/>
        </w:rPr>
        <w:t xml:space="preserve">        </w:t>
      </w:r>
      <w:r w:rsidR="006D1AFA" w:rsidRPr="002F44B9">
        <w:rPr>
          <w:b/>
          <w:sz w:val="22"/>
          <w:szCs w:val="22"/>
          <w:lang w:val="en-US"/>
        </w:rPr>
        <w:t xml:space="preserve">                             </w:t>
      </w:r>
      <w:r w:rsidR="00F04B94" w:rsidRPr="002F44B9">
        <w:rPr>
          <w:b/>
          <w:sz w:val="22"/>
          <w:szCs w:val="22"/>
          <w:lang w:val="en-US"/>
        </w:rPr>
        <w:t xml:space="preserve">  </w:t>
      </w:r>
    </w:p>
    <w:p w:rsidR="00F04B94" w:rsidRPr="0070385A" w:rsidRDefault="0070385A" w:rsidP="002F44B9">
      <w:pPr>
        <w:tabs>
          <w:tab w:val="left" w:pos="540"/>
        </w:tabs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                                                   </w:t>
      </w:r>
      <w:r w:rsidR="00F04B94" w:rsidRPr="002F44B9">
        <w:rPr>
          <w:b/>
          <w:sz w:val="22"/>
          <w:szCs w:val="22"/>
          <w:lang w:val="en-US"/>
        </w:rPr>
        <w:t xml:space="preserve">  </w:t>
      </w:r>
      <w:r w:rsidR="006368CA" w:rsidRPr="002F44B9">
        <w:rPr>
          <w:sz w:val="22"/>
          <w:szCs w:val="22"/>
          <w:lang w:val="en-US"/>
        </w:rPr>
        <w:t>Av, Morelos</w:t>
      </w:r>
      <w:r w:rsidR="003959BF" w:rsidRPr="002F44B9">
        <w:rPr>
          <w:sz w:val="22"/>
          <w:szCs w:val="22"/>
          <w:lang w:val="en-US"/>
        </w:rPr>
        <w:t xml:space="preserve"> 1735 CP 36700</w:t>
      </w:r>
    </w:p>
    <w:p w:rsidR="00FB5D0D" w:rsidRDefault="00FB5D0D" w:rsidP="00FB5D0D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   </w:t>
      </w:r>
      <w:r w:rsidR="005024D6" w:rsidRPr="00F04B94">
        <w:rPr>
          <w:sz w:val="22"/>
          <w:szCs w:val="22"/>
          <w:lang w:val="en-US"/>
        </w:rPr>
        <w:t xml:space="preserve">                                      </w:t>
      </w:r>
      <w:r>
        <w:rPr>
          <w:sz w:val="22"/>
          <w:szCs w:val="22"/>
          <w:lang w:val="en-US"/>
        </w:rPr>
        <w:t xml:space="preserve">     </w:t>
      </w:r>
      <w:r w:rsidR="005024D6" w:rsidRPr="00F04B9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Salamanca Gto </w:t>
      </w:r>
    </w:p>
    <w:p w:rsidR="00FB5D0D" w:rsidRDefault="00FB5D0D" w:rsidP="00FB5D0D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4646411911</w:t>
      </w:r>
      <w:r w:rsidR="006D1AFA">
        <w:rPr>
          <w:sz w:val="22"/>
          <w:szCs w:val="22"/>
        </w:rPr>
        <w:t xml:space="preserve"> </w:t>
      </w:r>
    </w:p>
    <w:p w:rsidR="00FB5D0D" w:rsidRDefault="00FB5D0D" w:rsidP="00FB5D0D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6D1AFA">
        <w:rPr>
          <w:sz w:val="22"/>
          <w:szCs w:val="22"/>
        </w:rPr>
        <w:t xml:space="preserve">                                     </w:t>
      </w:r>
      <w:r>
        <w:rPr>
          <w:sz w:val="22"/>
          <w:szCs w:val="22"/>
        </w:rPr>
        <w:t xml:space="preserve">  </w:t>
      </w:r>
      <w:r w:rsidR="006D1AF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="006D1AFA">
        <w:rPr>
          <w:sz w:val="22"/>
          <w:szCs w:val="22"/>
        </w:rPr>
        <w:t xml:space="preserve">  </w:t>
      </w:r>
      <w:r w:rsidR="003959BF" w:rsidRPr="006D1AFA">
        <w:rPr>
          <w:sz w:val="22"/>
          <w:szCs w:val="22"/>
        </w:rPr>
        <w:t xml:space="preserve">Operador de mantenimiento de equipos de aire </w:t>
      </w:r>
      <w:r>
        <w:rPr>
          <w:sz w:val="22"/>
          <w:szCs w:val="22"/>
        </w:rPr>
        <w:t xml:space="preserve"> </w:t>
      </w:r>
    </w:p>
    <w:p w:rsidR="006D1AFA" w:rsidRDefault="00FB5D0D" w:rsidP="00FB5D0D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</w:t>
      </w:r>
      <w:r w:rsidR="006368CA" w:rsidRPr="006D1AFA">
        <w:rPr>
          <w:sz w:val="22"/>
          <w:szCs w:val="22"/>
        </w:rPr>
        <w:t>Acondicionado</w:t>
      </w:r>
      <w:r w:rsidR="006D1AFA">
        <w:rPr>
          <w:sz w:val="22"/>
          <w:szCs w:val="22"/>
        </w:rPr>
        <w:t>.</w:t>
      </w:r>
    </w:p>
    <w:p w:rsidR="0070385A" w:rsidRDefault="0070385A" w:rsidP="0070385A">
      <w:pPr>
        <w:numPr>
          <w:ilvl w:val="0"/>
          <w:numId w:val="3"/>
        </w:numPr>
        <w:tabs>
          <w:tab w:val="left" w:pos="540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Jul 1993-Nov 2009 </w:t>
      </w:r>
      <w:r>
        <w:rPr>
          <w:sz w:val="22"/>
          <w:szCs w:val="22"/>
        </w:rPr>
        <w:t xml:space="preserve">      </w:t>
      </w:r>
      <w:r w:rsidR="006D1AFA">
        <w:rPr>
          <w:sz w:val="22"/>
          <w:szCs w:val="22"/>
        </w:rPr>
        <w:t xml:space="preserve"> </w:t>
      </w:r>
      <w:r w:rsidR="00F04B94" w:rsidRPr="006D1AFA">
        <w:rPr>
          <w:b/>
          <w:sz w:val="22"/>
          <w:szCs w:val="22"/>
        </w:rPr>
        <w:t xml:space="preserve"> HENKEL</w:t>
      </w:r>
      <w:r w:rsidR="005024D6" w:rsidRPr="006D1AFA">
        <w:rPr>
          <w:b/>
          <w:sz w:val="22"/>
          <w:szCs w:val="22"/>
        </w:rPr>
        <w:t xml:space="preserve"> </w:t>
      </w:r>
    </w:p>
    <w:p w:rsidR="006D1AFA" w:rsidRPr="0070385A" w:rsidRDefault="0070385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</w:t>
      </w:r>
      <w:r w:rsidR="005024D6" w:rsidRPr="0070385A">
        <w:rPr>
          <w:b/>
          <w:sz w:val="22"/>
          <w:szCs w:val="22"/>
        </w:rPr>
        <w:t xml:space="preserve"> HENKEL MEXICANA SA DE CV</w:t>
      </w:r>
      <w:r w:rsidR="006D1AFA" w:rsidRPr="0070385A">
        <w:rPr>
          <w:sz w:val="22"/>
          <w:szCs w:val="22"/>
        </w:rPr>
        <w:t xml:space="preserve">   </w:t>
      </w:r>
    </w:p>
    <w:p w:rsidR="006D1AFA" w:rsidRDefault="006D1AF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</w:t>
      </w:r>
      <w:r>
        <w:rPr>
          <w:b/>
          <w:sz w:val="22"/>
          <w:szCs w:val="22"/>
        </w:rPr>
        <w:t xml:space="preserve">   </w:t>
      </w:r>
      <w:r w:rsidR="0070385A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</w:t>
      </w:r>
      <w:r w:rsidR="006368CA" w:rsidRPr="006D1AFA">
        <w:rPr>
          <w:sz w:val="22"/>
          <w:szCs w:val="22"/>
        </w:rPr>
        <w:t>Car</w:t>
      </w:r>
      <w:r w:rsidR="005024D6" w:rsidRPr="006D1AFA">
        <w:rPr>
          <w:sz w:val="22"/>
          <w:szCs w:val="22"/>
        </w:rPr>
        <w:t xml:space="preserve">, Panamericana km 312 </w:t>
      </w:r>
      <w:r w:rsidR="004B0507" w:rsidRPr="006D1AFA">
        <w:rPr>
          <w:sz w:val="22"/>
          <w:szCs w:val="22"/>
        </w:rPr>
        <w:t>(tramo</w:t>
      </w:r>
      <w:r w:rsidR="005024D6" w:rsidRPr="006D1AFA">
        <w:rPr>
          <w:sz w:val="22"/>
          <w:szCs w:val="22"/>
        </w:rPr>
        <w:t xml:space="preserve"> </w:t>
      </w:r>
      <w:r w:rsidR="004B0507" w:rsidRPr="006D1AFA">
        <w:rPr>
          <w:sz w:val="22"/>
          <w:szCs w:val="22"/>
        </w:rPr>
        <w:t>Salamanca. Celaya</w:t>
      </w:r>
      <w:r w:rsidR="005024D6" w:rsidRPr="006D1AFA">
        <w:rPr>
          <w:sz w:val="22"/>
          <w:szCs w:val="22"/>
        </w:rPr>
        <w:t>)</w:t>
      </w:r>
      <w:r w:rsidRPr="006D1AFA">
        <w:rPr>
          <w:sz w:val="22"/>
          <w:szCs w:val="22"/>
        </w:rPr>
        <w:t>.</w:t>
      </w:r>
    </w:p>
    <w:p w:rsidR="005024D6" w:rsidRDefault="006D1AF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 w:rsidR="0070385A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="007038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5024D6" w:rsidRPr="006D1AFA">
        <w:rPr>
          <w:sz w:val="22"/>
          <w:szCs w:val="22"/>
        </w:rPr>
        <w:t xml:space="preserve"> Salamanca gto</w:t>
      </w:r>
    </w:p>
    <w:p w:rsidR="006D1AFA" w:rsidRDefault="006D1AF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70385A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</w:t>
      </w:r>
      <w:r w:rsidR="005024D6" w:rsidRPr="006D1AFA">
        <w:rPr>
          <w:sz w:val="22"/>
          <w:szCs w:val="22"/>
        </w:rPr>
        <w:t>4646479200</w:t>
      </w:r>
    </w:p>
    <w:p w:rsidR="006D1AFA" w:rsidRDefault="006D1AF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 w:rsidR="0070385A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Operador de mantenimiento </w:t>
      </w:r>
      <w:r w:rsidR="006368CA">
        <w:rPr>
          <w:sz w:val="22"/>
          <w:szCs w:val="22"/>
        </w:rPr>
        <w:t>(mecánico</w:t>
      </w:r>
      <w:r>
        <w:rPr>
          <w:sz w:val="22"/>
          <w:szCs w:val="22"/>
        </w:rPr>
        <w:t xml:space="preserve">) </w:t>
      </w:r>
    </w:p>
    <w:p w:rsidR="0070385A" w:rsidRDefault="006D1AF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70385A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 xml:space="preserve">    Mantenimiento preventivo y correctivo </w:t>
      </w:r>
      <w:r w:rsidR="006368CA">
        <w:rPr>
          <w:sz w:val="22"/>
          <w:szCs w:val="22"/>
        </w:rPr>
        <w:t>(bombas</w:t>
      </w:r>
      <w:r>
        <w:rPr>
          <w:sz w:val="22"/>
          <w:szCs w:val="22"/>
        </w:rPr>
        <w:t xml:space="preserve"> </w:t>
      </w:r>
      <w:r w:rsidR="0070385A">
        <w:rPr>
          <w:sz w:val="22"/>
          <w:szCs w:val="22"/>
        </w:rPr>
        <w:t xml:space="preserve">  </w:t>
      </w:r>
    </w:p>
    <w:p w:rsidR="006D1AFA" w:rsidRPr="006D1AFA" w:rsidRDefault="0070385A" w:rsidP="0070385A">
      <w:pPr>
        <w:tabs>
          <w:tab w:val="left" w:pos="540"/>
        </w:tabs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</w:t>
      </w:r>
      <w:r w:rsidR="006368CA">
        <w:rPr>
          <w:sz w:val="22"/>
          <w:szCs w:val="22"/>
        </w:rPr>
        <w:t>Reductores</w:t>
      </w:r>
      <w:r>
        <w:rPr>
          <w:sz w:val="22"/>
          <w:szCs w:val="22"/>
        </w:rPr>
        <w:t>, matto. .</w:t>
      </w:r>
      <w:r w:rsidR="006D1AFA">
        <w:rPr>
          <w:sz w:val="22"/>
          <w:szCs w:val="22"/>
        </w:rPr>
        <w:t>grl.).</w:t>
      </w:r>
    </w:p>
    <w:p w:rsidR="003959BF" w:rsidRDefault="003959BF" w:rsidP="003959BF">
      <w:pPr>
        <w:rPr>
          <w:sz w:val="22"/>
          <w:szCs w:val="22"/>
        </w:rPr>
      </w:pPr>
    </w:p>
    <w:p w:rsidR="00663C09" w:rsidRDefault="00663C09" w:rsidP="00663C09">
      <w:pPr>
        <w:tabs>
          <w:tab w:val="left" w:pos="3150"/>
        </w:tabs>
        <w:rPr>
          <w:sz w:val="22"/>
          <w:szCs w:val="22"/>
        </w:rPr>
      </w:pPr>
    </w:p>
    <w:p w:rsidR="00663C09" w:rsidRDefault="00663C09" w:rsidP="00663C09">
      <w:pPr>
        <w:tabs>
          <w:tab w:val="left" w:pos="3150"/>
        </w:tabs>
        <w:rPr>
          <w:b/>
          <w:sz w:val="28"/>
          <w:szCs w:val="28"/>
        </w:rPr>
      </w:pPr>
    </w:p>
    <w:p w:rsidR="00663C09" w:rsidRDefault="00663C09" w:rsidP="00663C09">
      <w:pPr>
        <w:tabs>
          <w:tab w:val="left" w:pos="3150"/>
        </w:tabs>
        <w:rPr>
          <w:b/>
          <w:sz w:val="28"/>
          <w:szCs w:val="28"/>
        </w:rPr>
      </w:pPr>
    </w:p>
    <w:p w:rsidR="00663C09" w:rsidRDefault="00663C09" w:rsidP="00663C09">
      <w:pPr>
        <w:tabs>
          <w:tab w:val="left" w:pos="3150"/>
        </w:tabs>
        <w:rPr>
          <w:b/>
          <w:sz w:val="28"/>
          <w:szCs w:val="28"/>
        </w:rPr>
      </w:pPr>
    </w:p>
    <w:p w:rsidR="00663C09" w:rsidRDefault="00663C09" w:rsidP="00663C09">
      <w:pPr>
        <w:tabs>
          <w:tab w:val="left" w:pos="3150"/>
        </w:tabs>
        <w:rPr>
          <w:b/>
          <w:sz w:val="28"/>
          <w:szCs w:val="28"/>
        </w:rPr>
      </w:pPr>
    </w:p>
    <w:p w:rsidR="00663C09" w:rsidRDefault="00096755" w:rsidP="00663C09">
      <w:pPr>
        <w:tabs>
          <w:tab w:val="left" w:pos="3150"/>
        </w:tabs>
        <w:rPr>
          <w:b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15875</wp:posOffset>
                </wp:positionV>
                <wp:extent cx="2174240" cy="228600"/>
                <wp:effectExtent l="1270" t="4445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23F09" id="Rectángulo 3" o:spid="_x0000_s1026" style="position:absolute;margin-left:-.2pt;margin-top:1.25pt;width:171.2pt;height:18pt;z-index:-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" fillcolor="#9cf" stroked="f" strokecolor="gray">
                <v:fill angle="270" focus="100%" type="gradient"/>
                <v:stroke joinstyle="round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14605</wp:posOffset>
                </wp:positionV>
                <wp:extent cx="2174240" cy="228600"/>
                <wp:effectExtent l="127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43109" id="Rectángulo 2" o:spid="_x0000_s1026" style="position:absolute;margin-left:-.2pt;margin-top:1.15pt;width:171.2pt;height:18pt;z-index:-2516480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" fillcolor="#9cf" stroked="f" strokecolor="gray">
                <v:fill angle="270" focus="100%" type="gradient"/>
                <v:stroke joinstyle="round"/>
              </v:rect>
            </w:pict>
          </mc:Fallback>
        </mc:AlternateContent>
      </w:r>
      <w:r w:rsidR="00663C09">
        <w:rPr>
          <w:b/>
          <w:sz w:val="28"/>
          <w:szCs w:val="28"/>
        </w:rPr>
        <w:t xml:space="preserve">                                    </w:t>
      </w:r>
    </w:p>
    <w:p w:rsidR="00663C09" w:rsidRDefault="00663C09" w:rsidP="00663C09">
      <w:pPr>
        <w:tabs>
          <w:tab w:val="left" w:pos="3150"/>
        </w:tabs>
        <w:rPr>
          <w:b/>
          <w:sz w:val="28"/>
          <w:szCs w:val="2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71F2ED4F" wp14:editId="0F86E318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2174240" cy="228600"/>
                <wp:effectExtent l="0" t="0" r="0" b="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4867" id="Rectángulo 12" o:spid="_x0000_s1026" style="position:absolute;margin-left:0;margin-top:.1pt;width:171.2pt;height:18pt;z-index:-251644928;visibility:visible;mso-wrap-style:none;mso-wrap-distance-left:0;mso-wrap-distance-top:0;mso-wrap-distance-right:0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" fillcolor="#9cf" stroked="f">
                <v:fill angle="270" focus="100%" type="gradient"/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2174240" cy="228600"/>
                <wp:effectExtent l="0" t="0" r="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0F2E6" id="Rectángulo 1" o:spid="_x0000_s1026" style="position:absolute;margin-left:0;margin-top:2pt;width:171.2pt;height:18pt;z-index:-25164697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" fillcolor="#9cf" stroked="f" strokecolor="gray">
                <v:fill angle="270" focus="100%" type="gradient"/>
                <v:stroke joinstyle="round"/>
                <w10:wrap anchorx="margin"/>
              </v:rect>
            </w:pict>
          </mc:Fallback>
        </mc:AlternateContent>
      </w:r>
      <w:r>
        <w:rPr>
          <w:b/>
          <w:sz w:val="28"/>
          <w:szCs w:val="28"/>
        </w:rPr>
        <w:t xml:space="preserve"> Cursos</w:t>
      </w:r>
      <w:r>
        <w:rPr>
          <w:b/>
          <w:sz w:val="28"/>
          <w:szCs w:val="28"/>
        </w:rPr>
        <w:tab/>
      </w:r>
    </w:p>
    <w:p w:rsidR="00663C09" w:rsidRDefault="00663C09" w:rsidP="00663C09">
      <w:pPr>
        <w:tabs>
          <w:tab w:val="left" w:pos="3510"/>
        </w:tabs>
        <w:rPr>
          <w:sz w:val="22"/>
          <w:szCs w:val="22"/>
        </w:rPr>
      </w:pPr>
      <w:r>
        <w:rPr>
          <w:b/>
          <w:sz w:val="44"/>
          <w:szCs w:val="44"/>
        </w:rPr>
        <w:t>.</w:t>
      </w:r>
      <w:r>
        <w:rPr>
          <w:sz w:val="28"/>
          <w:szCs w:val="28"/>
        </w:rPr>
        <w:t xml:space="preserve"> </w:t>
      </w:r>
      <w:r>
        <w:rPr>
          <w:sz w:val="22"/>
          <w:szCs w:val="22"/>
        </w:rPr>
        <w:t xml:space="preserve">Montaje de sellos mecánico en bombas de engranes, molinos Charlotte y montaje de sellos en </w:t>
      </w:r>
    </w:p>
    <w:p w:rsidR="00663C09" w:rsidRDefault="00663C09" w:rsidP="00663C09">
      <w:pPr>
        <w:tabs>
          <w:tab w:val="left" w:pos="3510"/>
        </w:tabs>
        <w:rPr>
          <w:sz w:val="22"/>
          <w:szCs w:val="22"/>
        </w:rPr>
      </w:pPr>
      <w:r>
        <w:rPr>
          <w:sz w:val="22"/>
          <w:szCs w:val="22"/>
        </w:rPr>
        <w:t xml:space="preserve">   General</w:t>
      </w:r>
    </w:p>
    <w:p w:rsidR="00663C09" w:rsidRDefault="00663C09" w:rsidP="00663C09">
      <w:pPr>
        <w:tabs>
          <w:tab w:val="left" w:pos="351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.  </w:t>
      </w:r>
      <w:r>
        <w:rPr>
          <w:sz w:val="22"/>
          <w:szCs w:val="22"/>
        </w:rPr>
        <w:t>Curso básico de rodamiento skf</w:t>
      </w:r>
    </w:p>
    <w:p w:rsidR="00663C09" w:rsidRDefault="00663C09" w:rsidP="00663C09">
      <w:pPr>
        <w:tabs>
          <w:tab w:val="left" w:pos="351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. </w:t>
      </w:r>
      <w:r>
        <w:rPr>
          <w:sz w:val="22"/>
          <w:szCs w:val="22"/>
        </w:rPr>
        <w:t xml:space="preserve"> Neumática básica</w:t>
      </w:r>
    </w:p>
    <w:p w:rsidR="00663C09" w:rsidRDefault="00663C09" w:rsidP="00663C09">
      <w:pPr>
        <w:tabs>
          <w:tab w:val="left" w:pos="3510"/>
        </w:tabs>
        <w:rPr>
          <w:sz w:val="22"/>
          <w:szCs w:val="22"/>
        </w:rPr>
      </w:pPr>
    </w:p>
    <w:p w:rsidR="00663C09" w:rsidRDefault="00663C09" w:rsidP="00663C09">
      <w:pPr>
        <w:rPr>
          <w:b/>
          <w:sz w:val="16"/>
          <w:szCs w:val="16"/>
        </w:rPr>
      </w:pPr>
    </w:p>
    <w:p w:rsidR="00663C09" w:rsidRDefault="00663C09" w:rsidP="00663C09">
      <w:pPr>
        <w:rPr>
          <w:sz w:val="28"/>
          <w:szCs w:val="28"/>
        </w:rPr>
      </w:pPr>
    </w:p>
    <w:p w:rsidR="00663C09" w:rsidRDefault="00663C09" w:rsidP="00663C09">
      <w:pPr>
        <w:rPr>
          <w:sz w:val="16"/>
          <w:szCs w:val="16"/>
        </w:rPr>
      </w:pPr>
      <w:r>
        <w:rPr>
          <w:b/>
          <w:sz w:val="28"/>
          <w:szCs w:val="28"/>
        </w:rPr>
        <w:t>Informática</w: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2576" behindDoc="1" locked="0" layoutInCell="1" hidden="0" allowOverlap="1" wp14:anchorId="44C2B8B4" wp14:editId="7D34B8F0">
                <wp:simplePos x="0" y="0"/>
                <wp:positionH relativeFrom="column">
                  <wp:posOffset>-2538</wp:posOffset>
                </wp:positionH>
                <wp:positionV relativeFrom="paragraph">
                  <wp:posOffset>14605</wp:posOffset>
                </wp:positionV>
                <wp:extent cx="2174240" cy="228600"/>
                <wp:effectExtent l="1270" t="0" r="0" b="0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F0E00" id="Rectángulo 13" o:spid="_x0000_s1026" style="position:absolute;margin-left:-.2pt;margin-top:1.15pt;width:171.2pt;height:18pt;z-index:-251643904;visibility:visible;mso-wrap-style:non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" fillcolor="#9cf" stroked="f">
                <v:fill angle="270" focus="100%" type="gradient"/>
              </v:rect>
            </w:pict>
          </mc:Fallback>
        </mc:AlternateContent>
      </w:r>
    </w:p>
    <w:p w:rsidR="00663C09" w:rsidRDefault="00663C09" w:rsidP="00663C09">
      <w:pPr>
        <w:rPr>
          <w:sz w:val="16"/>
          <w:szCs w:val="16"/>
        </w:rPr>
      </w:pPr>
    </w:p>
    <w:p w:rsidR="00663C09" w:rsidRDefault="00663C09" w:rsidP="00663C09">
      <w:pPr>
        <w:numPr>
          <w:ilvl w:val="0"/>
          <w:numId w:val="7"/>
        </w:numPr>
        <w:tabs>
          <w:tab w:val="left" w:pos="540"/>
        </w:tabs>
        <w:suppressAutoHyphens w:val="0"/>
        <w:ind w:left="540" w:hanging="540"/>
        <w:rPr>
          <w:sz w:val="28"/>
          <w:szCs w:val="28"/>
        </w:rPr>
      </w:pPr>
      <w:r>
        <w:rPr>
          <w:sz w:val="22"/>
          <w:szCs w:val="22"/>
        </w:rPr>
        <w:t>Dominio a nivel usuario de: Word,, Internet Explorer y Microsoft Outlook</w:t>
      </w:r>
    </w:p>
    <w:p w:rsidR="00663C09" w:rsidRDefault="00663C09" w:rsidP="00663C09">
      <w:pPr>
        <w:rPr>
          <w:sz w:val="28"/>
          <w:szCs w:val="28"/>
        </w:rPr>
      </w:pPr>
    </w:p>
    <w:p w:rsidR="00663C09" w:rsidRDefault="00663C09" w:rsidP="00663C09">
      <w:pPr>
        <w:rPr>
          <w:sz w:val="16"/>
          <w:szCs w:val="16"/>
        </w:rPr>
      </w:pPr>
      <w:r>
        <w:rPr>
          <w:b/>
          <w:sz w:val="28"/>
          <w:szCs w:val="28"/>
        </w:rPr>
        <w:t>Otros conocimientos</w: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6AA7D070" wp14:editId="42F43F44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2174240" cy="228600"/>
                <wp:effectExtent l="0" t="0" r="0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240" cy="228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ffectLst/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ACB1F" id="Rectángulo 14" o:spid="_x0000_s1026" style="position:absolute;margin-left:0;margin-top:2.95pt;width:171.2pt;height:18pt;z-index:-251642880;visibility:visible;mso-wrap-style:non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" fillcolor="#9cf" stroked="f">
                <v:fill angle="270" focus="100%" type="gradient"/>
              </v:rect>
            </w:pict>
          </mc:Fallback>
        </mc:AlternateContent>
      </w:r>
    </w:p>
    <w:p w:rsidR="00663C09" w:rsidRDefault="00663C09" w:rsidP="00663C09">
      <w:pPr>
        <w:rPr>
          <w:sz w:val="16"/>
          <w:szCs w:val="16"/>
        </w:rPr>
      </w:pPr>
    </w:p>
    <w:p w:rsidR="00663C09" w:rsidRDefault="00663C09" w:rsidP="00663C09">
      <w:pPr>
        <w:numPr>
          <w:ilvl w:val="0"/>
          <w:numId w:val="6"/>
        </w:numPr>
        <w:tabs>
          <w:tab w:val="left" w:pos="540"/>
        </w:tabs>
        <w:suppressAutoHyphens w:val="0"/>
        <w:ind w:hanging="720"/>
        <w:rPr>
          <w:sz w:val="22"/>
          <w:szCs w:val="22"/>
        </w:rPr>
      </w:pPr>
      <w:r>
        <w:rPr>
          <w:sz w:val="22"/>
          <w:szCs w:val="22"/>
        </w:rPr>
        <w:t xml:space="preserve">Dibujante, interpretación de planos </w:t>
      </w:r>
    </w:p>
    <w:p w:rsidR="00DE7B62" w:rsidRPr="00096755" w:rsidRDefault="00DE7B62" w:rsidP="00096755"/>
    <w:sectPr w:rsidR="00DE7B62" w:rsidRPr="00096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85A" w:rsidRDefault="0070385A" w:rsidP="0070385A">
      <w:r>
        <w:separator/>
      </w:r>
    </w:p>
  </w:endnote>
  <w:endnote w:type="continuationSeparator" w:id="0">
    <w:p w:rsidR="0070385A" w:rsidRDefault="0070385A" w:rsidP="0070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85A" w:rsidRDefault="0070385A" w:rsidP="0070385A">
      <w:r>
        <w:separator/>
      </w:r>
    </w:p>
  </w:footnote>
  <w:footnote w:type="continuationSeparator" w:id="0">
    <w:p w:rsidR="0070385A" w:rsidRDefault="0070385A" w:rsidP="00703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501B7212"/>
    <w:multiLevelType w:val="multilevel"/>
    <w:tmpl w:val="C520F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6474CC7"/>
    <w:multiLevelType w:val="multilevel"/>
    <w:tmpl w:val="87F8B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797E3014"/>
    <w:multiLevelType w:val="multilevel"/>
    <w:tmpl w:val="61E05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55"/>
    <w:rsid w:val="00096755"/>
    <w:rsid w:val="002F44B9"/>
    <w:rsid w:val="003959BF"/>
    <w:rsid w:val="004B0507"/>
    <w:rsid w:val="005024D6"/>
    <w:rsid w:val="006368CA"/>
    <w:rsid w:val="00663C09"/>
    <w:rsid w:val="006D1AFA"/>
    <w:rsid w:val="0070385A"/>
    <w:rsid w:val="008F27EA"/>
    <w:rsid w:val="00DE7B62"/>
    <w:rsid w:val="00F04B94"/>
    <w:rsid w:val="00FB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4EE1-1856-43B4-842F-046460D5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7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Ttulo2">
    <w:name w:val="heading 2"/>
    <w:basedOn w:val="Normal"/>
    <w:next w:val="Normal"/>
    <w:link w:val="Ttulo2Car"/>
    <w:qFormat/>
    <w:rsid w:val="00096755"/>
    <w:pPr>
      <w:keepNext/>
      <w:numPr>
        <w:ilvl w:val="1"/>
        <w:numId w:val="1"/>
      </w:numPr>
      <w:outlineLvl w:val="1"/>
    </w:pPr>
    <w:rPr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96755"/>
    <w:rPr>
      <w:rFonts w:ascii="Times New Roman" w:eastAsia="Times New Roman" w:hAnsi="Times New Roman" w:cs="Times New Roman"/>
      <w:sz w:val="52"/>
      <w:szCs w:val="24"/>
      <w:lang w:val="es-ES" w:eastAsia="zh-CN"/>
    </w:rPr>
  </w:style>
  <w:style w:type="character" w:styleId="Hipervnculo">
    <w:name w:val="Hyperlink"/>
    <w:basedOn w:val="Fuentedeprrafopredeter"/>
    <w:rsid w:val="0009675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38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85A"/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paragraph" w:styleId="Piedepgina">
    <w:name w:val="footer"/>
    <w:basedOn w:val="Normal"/>
    <w:link w:val="PiedepginaCar"/>
    <w:uiPriority w:val="99"/>
    <w:unhideWhenUsed/>
    <w:rsid w:val="007038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85A"/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482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invitadopc</dc:creator>
  <cp:keywords/>
  <dc:description/>
  <cp:lastModifiedBy>Lenovo_PC</cp:lastModifiedBy>
  <cp:revision>5</cp:revision>
  <dcterms:created xsi:type="dcterms:W3CDTF">2017-07-05T16:31:00Z</dcterms:created>
  <dcterms:modified xsi:type="dcterms:W3CDTF">2020-05-23T16:33:00Z</dcterms:modified>
</cp:coreProperties>
</file>